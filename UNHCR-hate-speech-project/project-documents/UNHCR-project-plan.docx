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D9C5" w14:textId="6FA908C7" w:rsidR="002A068A" w:rsidRPr="002A068A" w:rsidRDefault="002A068A" w:rsidP="002A068A">
      <w:pPr>
        <w:pStyle w:val="Heading1"/>
      </w:pPr>
      <w:r w:rsidRPr="002A068A">
        <w:t>UNHCR project initial plan</w:t>
      </w:r>
    </w:p>
    <w:p w14:paraId="67E39F2C" w14:textId="77777777" w:rsidR="002A068A" w:rsidRPr="002A068A" w:rsidRDefault="002A068A" w:rsidP="002A068A">
      <w:pPr>
        <w:rPr>
          <w:b/>
          <w:bCs/>
        </w:rPr>
      </w:pPr>
    </w:p>
    <w:p w14:paraId="5C2A61E6" w14:textId="50678867" w:rsidR="002A068A" w:rsidRPr="002A068A" w:rsidRDefault="002A068A" w:rsidP="002A068A">
      <w:pPr>
        <w:rPr>
          <w:rFonts w:eastAsia="MS Gothic"/>
        </w:rPr>
      </w:pPr>
      <w:r w:rsidRPr="002A068A">
        <w:rPr>
          <w:b/>
          <w:bCs/>
        </w:rPr>
        <w:t>Current situation:</w:t>
      </w:r>
    </w:p>
    <w:p w14:paraId="0A4C1244" w14:textId="77777777" w:rsidR="002A068A" w:rsidRPr="002A068A" w:rsidRDefault="002A068A" w:rsidP="002A068A">
      <w:pPr>
        <w:rPr>
          <w:rFonts w:eastAsia="MS Gothic"/>
        </w:rPr>
      </w:pPr>
      <w:r w:rsidRPr="002A068A">
        <w:t>Literature that falls into relevant category is quite broad and perhaps a bit difficult to narrow down at this point what is useful and what is not.</w:t>
      </w:r>
      <w:r w:rsidRPr="002A068A">
        <w:rPr>
          <w:rFonts w:ascii="MS Gothic" w:eastAsia="MS Gothic" w:hAnsi="MS Gothic" w:cs="MS Gothic" w:hint="eastAsia"/>
        </w:rPr>
        <w:t>   </w:t>
      </w:r>
    </w:p>
    <w:p w14:paraId="069F5C9C" w14:textId="77777777" w:rsidR="002A068A" w:rsidRPr="002A068A" w:rsidRDefault="002A068A" w:rsidP="002A068A">
      <w:pPr>
        <w:rPr>
          <w:rFonts w:eastAsia="MS Gothic"/>
        </w:rPr>
      </w:pPr>
    </w:p>
    <w:p w14:paraId="45A4F686" w14:textId="3D3CA024" w:rsidR="002A068A" w:rsidRPr="002A068A" w:rsidRDefault="002A068A" w:rsidP="002A068A">
      <w:pPr>
        <w:rPr>
          <w:rFonts w:eastAsia="MS Gothic"/>
        </w:rPr>
      </w:pPr>
      <w:r w:rsidRPr="002A068A">
        <w:rPr>
          <w:b/>
          <w:bCs/>
        </w:rPr>
        <w:t xml:space="preserve">Tasks </w:t>
      </w:r>
      <w:r>
        <w:rPr>
          <w:b/>
          <w:bCs/>
        </w:rPr>
        <w:br/>
      </w:r>
      <w:r w:rsidRPr="002A068A">
        <w:rPr>
          <w:rFonts w:ascii="MS Gothic" w:eastAsia="MS Gothic" w:hAnsi="MS Gothic" w:cs="MS Gothic" w:hint="eastAsia"/>
        </w:rPr>
        <w:t> </w:t>
      </w:r>
    </w:p>
    <w:p w14:paraId="138F178A" w14:textId="4F3716B4" w:rsidR="002A068A" w:rsidRPr="002A068A" w:rsidRDefault="002A068A" w:rsidP="002A068A">
      <w:pPr>
        <w:pStyle w:val="ListParagraph"/>
        <w:numPr>
          <w:ilvl w:val="0"/>
          <w:numId w:val="7"/>
        </w:numPr>
        <w:rPr>
          <w:rFonts w:eastAsia="MS Gothic"/>
        </w:rPr>
      </w:pPr>
      <w:r w:rsidRPr="002A068A">
        <w:t>Clear problem definition what to focus on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 xml:space="preserve">- </w:t>
      </w:r>
      <w:proofErr w:type="gramStart"/>
      <w:r w:rsidRPr="002A068A">
        <w:t>E.g.</w:t>
      </w:r>
      <w:proofErr w:type="gramEnd"/>
      <w:r w:rsidRPr="002A068A">
        <w:t xml:space="preserve"> hate speech, racism or just negative sentiment targeting the UNHCR?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>- This should take only like 1 meeting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</w:p>
    <w:p w14:paraId="4514F6F5" w14:textId="369F4C83" w:rsidR="002A068A" w:rsidRPr="002A068A" w:rsidRDefault="002A068A" w:rsidP="002A068A">
      <w:pPr>
        <w:pStyle w:val="ListParagraph"/>
        <w:numPr>
          <w:ilvl w:val="0"/>
          <w:numId w:val="7"/>
        </w:numPr>
        <w:rPr>
          <w:rFonts w:eastAsia="MS Gothic"/>
        </w:rPr>
      </w:pPr>
      <w:r w:rsidRPr="002A068A">
        <w:t>Literature review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>- Some literature already reviewed but more extensive lit review based on decided focus from part 1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</w:p>
    <w:p w14:paraId="4F827EFA" w14:textId="143A58EC" w:rsidR="002A068A" w:rsidRPr="002A068A" w:rsidRDefault="002A068A" w:rsidP="002A068A">
      <w:pPr>
        <w:pStyle w:val="ListParagraph"/>
        <w:numPr>
          <w:ilvl w:val="0"/>
          <w:numId w:val="7"/>
        </w:numPr>
        <w:rPr>
          <w:rFonts w:eastAsia="MS Gothic"/>
        </w:rPr>
      </w:pPr>
      <w:r w:rsidRPr="002A068A">
        <w:t>What data to collect:</w:t>
      </w:r>
      <w:r w:rsidRPr="002A068A">
        <w:rPr>
          <w:rFonts w:ascii="MS Gothic" w:eastAsia="MS Gothic" w:hAnsi="MS Gothic" w:cs="MS Gothic" w:hint="eastAsia"/>
        </w:rPr>
        <w:t> </w:t>
      </w:r>
      <w:r w:rsidR="009C1730">
        <w:rPr>
          <w:rFonts w:ascii="MS Gothic" w:eastAsia="MS Gothic" w:hAnsi="MS Gothic" w:cs="MS Gothic"/>
        </w:rPr>
        <w:br/>
      </w:r>
      <w:r w:rsidRPr="002A068A">
        <w:t xml:space="preserve">- </w:t>
      </w:r>
      <w:proofErr w:type="gramStart"/>
      <w:r w:rsidRPr="002A068A">
        <w:t>E.g.</w:t>
      </w:r>
      <w:proofErr w:type="gramEnd"/>
      <w:r w:rsidRPr="002A068A">
        <w:t xml:space="preserve"> Tweets with particular keyword or content?</w:t>
      </w:r>
      <w:r w:rsidRPr="002A068A">
        <w:br/>
      </w:r>
    </w:p>
    <w:p w14:paraId="214F5B59" w14:textId="71748FC1" w:rsidR="002A068A" w:rsidRPr="002A068A" w:rsidRDefault="002A068A" w:rsidP="002A068A">
      <w:pPr>
        <w:pStyle w:val="ListParagraph"/>
        <w:numPr>
          <w:ilvl w:val="0"/>
          <w:numId w:val="7"/>
        </w:numPr>
        <w:rPr>
          <w:rFonts w:eastAsia="MS Gothic"/>
        </w:rPr>
      </w:pPr>
      <w:r w:rsidRPr="002A068A">
        <w:t xml:space="preserve">Exploration of data  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>- We will need a meeting based on initial findings and possibly would need to return to step 1 or 3</w:t>
      </w:r>
      <w:r w:rsidRPr="002A068A">
        <w:rPr>
          <w:rFonts w:eastAsia="MS Gothic"/>
        </w:rPr>
        <w:br/>
      </w:r>
    </w:p>
    <w:p w14:paraId="74BBABA2" w14:textId="7F6DB8FE" w:rsidR="002A068A" w:rsidRPr="002A068A" w:rsidRDefault="002A068A" w:rsidP="002A068A">
      <w:pPr>
        <w:pStyle w:val="ListParagraph"/>
        <w:numPr>
          <w:ilvl w:val="0"/>
          <w:numId w:val="7"/>
        </w:numPr>
        <w:rPr>
          <w:rFonts w:eastAsia="MS Gothic"/>
        </w:rPr>
      </w:pPr>
      <w:r w:rsidRPr="002A068A">
        <w:t>Testing and developing a proof-of-concept model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>- Building the first script(s)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 xml:space="preserve">- </w:t>
      </w:r>
      <w:proofErr w:type="gramStart"/>
      <w:r w:rsidRPr="002A068A">
        <w:t>E.g.</w:t>
      </w:r>
      <w:proofErr w:type="gramEnd"/>
      <w:r w:rsidRPr="002A068A">
        <w:t xml:space="preserve"> clustering of content (unsupervised ML) and seeing if the clusters make sense and if clustering is useful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 xml:space="preserve">- Creation of a basic supervised ML model with limited data. </w:t>
      </w:r>
      <w:proofErr w:type="gramStart"/>
      <w:r w:rsidRPr="002A068A">
        <w:t>E.g.</w:t>
      </w:r>
      <w:proofErr w:type="gramEnd"/>
      <w:r w:rsidRPr="002A068A">
        <w:t xml:space="preserve"> can we find specific content and label it accurately</w:t>
      </w:r>
      <w:r w:rsidRPr="002A068A">
        <w:rPr>
          <w:rFonts w:eastAsia="MS Gothic"/>
        </w:rPr>
        <w:br/>
      </w:r>
    </w:p>
    <w:p w14:paraId="0C05F440" w14:textId="5254A492" w:rsidR="002A068A" w:rsidRPr="002A068A" w:rsidRDefault="002A068A" w:rsidP="002A068A">
      <w:pPr>
        <w:pStyle w:val="ListParagraph"/>
        <w:numPr>
          <w:ilvl w:val="0"/>
          <w:numId w:val="7"/>
        </w:numPr>
        <w:rPr>
          <w:rFonts w:eastAsia="MS Gothic"/>
        </w:rPr>
      </w:pPr>
      <w:r w:rsidRPr="002A068A">
        <w:t xml:space="preserve">Developing the </w:t>
      </w:r>
      <w:r w:rsidR="009C1730" w:rsidRPr="002A068A">
        <w:t>full-scale</w:t>
      </w:r>
      <w:r w:rsidRPr="002A068A">
        <w:t xml:space="preserve"> model 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>- At this point we will see what worked in step 5 and refine it and run it with a larger dataset</w:t>
      </w:r>
      <w:r w:rsidRPr="002A068A">
        <w:rPr>
          <w:rFonts w:eastAsia="MS Gothic"/>
        </w:rPr>
        <w:br/>
      </w:r>
      <w:r w:rsidRPr="002A068A">
        <w:t>- We will start working on analyzing the findings so that we can produce a publication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>- We will work on producing a system that can be used as a tool at UNHCR</w:t>
      </w:r>
      <w:r w:rsidRPr="002A068A">
        <w:rPr>
          <w:rFonts w:ascii="MS Gothic" w:eastAsia="MS Gothic" w:hAnsi="MS Gothic" w:cs="MS Gothic" w:hint="eastAsia"/>
        </w:rPr>
        <w:t> </w:t>
      </w:r>
      <w:r w:rsidRPr="002A068A">
        <w:rPr>
          <w:rFonts w:eastAsia="MS Gothic"/>
        </w:rPr>
        <w:br/>
      </w:r>
      <w:r w:rsidRPr="002A068A">
        <w:t xml:space="preserve">- Note! This is most likely </w:t>
      </w:r>
      <w:r w:rsidRPr="002A068A">
        <w:rPr>
          <w:b/>
          <w:bCs/>
        </w:rPr>
        <w:t>not</w:t>
      </w:r>
      <w:r w:rsidRPr="002A068A">
        <w:t xml:space="preserve"> going to be a production level piece of software, but something which can be developed further if it is proven to work and seen as valuable</w:t>
      </w:r>
      <w:r w:rsidRPr="002A068A">
        <w:rPr>
          <w:rFonts w:ascii="MS Gothic" w:eastAsia="MS Gothic" w:hAnsi="MS Gothic" w:cs="MS Gothic" w:hint="eastAsia"/>
        </w:rPr>
        <w:t>  </w:t>
      </w:r>
    </w:p>
    <w:p w14:paraId="3902A94C" w14:textId="77777777" w:rsidR="002A068A" w:rsidRPr="002A068A" w:rsidRDefault="002A068A" w:rsidP="002A068A">
      <w:pPr>
        <w:rPr>
          <w:b/>
          <w:bCs/>
        </w:rPr>
      </w:pPr>
      <w:r w:rsidRPr="002A068A">
        <w:rPr>
          <w:b/>
          <w:bCs/>
        </w:rPr>
        <w:br/>
      </w:r>
    </w:p>
    <w:p w14:paraId="5D967EC8" w14:textId="77777777" w:rsidR="002A068A" w:rsidRPr="002A068A" w:rsidRDefault="002A068A" w:rsidP="002A068A">
      <w:pPr>
        <w:rPr>
          <w:b/>
          <w:bCs/>
        </w:rPr>
      </w:pPr>
      <w:r w:rsidRPr="002A068A">
        <w:rPr>
          <w:b/>
          <w:bCs/>
        </w:rPr>
        <w:br w:type="page"/>
      </w:r>
    </w:p>
    <w:p w14:paraId="5B77EF2D" w14:textId="67E1FDDE" w:rsidR="002A068A" w:rsidRPr="002A068A" w:rsidRDefault="002A068A" w:rsidP="002A068A">
      <w:pPr>
        <w:rPr>
          <w:b/>
          <w:bCs/>
        </w:rPr>
      </w:pPr>
      <w:r w:rsidRPr="002A068A">
        <w:rPr>
          <w:b/>
          <w:bCs/>
        </w:rPr>
        <w:lastRenderedPageBreak/>
        <w:t>Tentative timeline</w:t>
      </w:r>
    </w:p>
    <w:p w14:paraId="231F6678" w14:textId="604BAB94" w:rsidR="002A068A" w:rsidRPr="002A068A" w:rsidRDefault="002A068A" w:rsidP="002A068A">
      <w:r w:rsidRPr="002A068A">
        <w:t>Note, this really depends on how fast things work and how many iterations we need on each step.</w:t>
      </w:r>
    </w:p>
    <w:p w14:paraId="06AACA43" w14:textId="77777777" w:rsidR="002A068A" w:rsidRPr="002A068A" w:rsidRDefault="002A068A" w:rsidP="002A068A"/>
    <w:p w14:paraId="611E1673" w14:textId="77777777" w:rsidR="002A068A" w:rsidRPr="002A068A" w:rsidRDefault="002A068A" w:rsidP="002A068A">
      <w:r w:rsidRPr="002A068A">
        <w:t xml:space="preserve">August </w:t>
      </w:r>
    </w:p>
    <w:p w14:paraId="5A5016C3" w14:textId="69447780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Narrowed down literature review</w:t>
      </w:r>
    </w:p>
    <w:p w14:paraId="4D8620A3" w14:textId="6334D421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Data collection</w:t>
      </w:r>
    </w:p>
    <w:p w14:paraId="2D9EF956" w14:textId="6A7D8816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Starting analysis of data</w:t>
      </w:r>
    </w:p>
    <w:p w14:paraId="46D03634" w14:textId="77777777" w:rsidR="002A068A" w:rsidRPr="002A068A" w:rsidRDefault="002A068A" w:rsidP="002A068A"/>
    <w:p w14:paraId="3CBC3A30" w14:textId="77777777" w:rsidR="002A068A" w:rsidRPr="002A068A" w:rsidRDefault="002A068A" w:rsidP="002A068A">
      <w:r w:rsidRPr="002A068A">
        <w:t>September</w:t>
      </w:r>
    </w:p>
    <w:p w14:paraId="1C11205A" w14:textId="71720E3B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Exploratory data analysis</w:t>
      </w:r>
    </w:p>
    <w:p w14:paraId="5812D929" w14:textId="030082FC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Additional data collection if necessary</w:t>
      </w:r>
    </w:p>
    <w:p w14:paraId="6621EA23" w14:textId="0C7D9091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 xml:space="preserve">Starting to work on the </w:t>
      </w:r>
      <w:proofErr w:type="spellStart"/>
      <w:r w:rsidRPr="002A068A">
        <w:t>PoC</w:t>
      </w:r>
      <w:proofErr w:type="spellEnd"/>
      <w:r w:rsidRPr="002A068A">
        <w:t xml:space="preserve"> model</w:t>
      </w:r>
    </w:p>
    <w:p w14:paraId="3E201E4D" w14:textId="77777777" w:rsidR="002A068A" w:rsidRPr="002A068A" w:rsidRDefault="002A068A" w:rsidP="002A068A"/>
    <w:p w14:paraId="713744CA" w14:textId="77777777" w:rsidR="002A068A" w:rsidRPr="002A068A" w:rsidRDefault="002A068A" w:rsidP="002A068A">
      <w:r w:rsidRPr="002A068A">
        <w:t xml:space="preserve">October </w:t>
      </w:r>
    </w:p>
    <w:p w14:paraId="7056EAE6" w14:textId="1DDDD8D8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 xml:space="preserve">Tuning and working on </w:t>
      </w:r>
      <w:proofErr w:type="spellStart"/>
      <w:r w:rsidRPr="002A068A">
        <w:t>PoC</w:t>
      </w:r>
      <w:proofErr w:type="spellEnd"/>
      <w:r w:rsidRPr="002A068A">
        <w:t xml:space="preserve"> model </w:t>
      </w:r>
    </w:p>
    <w:p w14:paraId="517E5A96" w14:textId="77777777" w:rsidR="002A068A" w:rsidRPr="002A068A" w:rsidRDefault="002A068A" w:rsidP="002A068A"/>
    <w:p w14:paraId="77660F05" w14:textId="77777777" w:rsidR="002A068A" w:rsidRPr="002A068A" w:rsidRDefault="002A068A" w:rsidP="002A068A">
      <w:r w:rsidRPr="002A068A">
        <w:t>November</w:t>
      </w:r>
    </w:p>
    <w:p w14:paraId="215B2D8D" w14:textId="0798E758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 xml:space="preserve">If things work, start developing the full-scale model </w:t>
      </w:r>
    </w:p>
    <w:p w14:paraId="41EF4214" w14:textId="72CD18D1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Initial findings</w:t>
      </w:r>
    </w:p>
    <w:p w14:paraId="12C6DA87" w14:textId="77777777" w:rsidR="002A068A" w:rsidRPr="002A068A" w:rsidRDefault="002A068A" w:rsidP="002A068A"/>
    <w:p w14:paraId="71BA17AD" w14:textId="77777777" w:rsidR="002A068A" w:rsidRPr="002A068A" w:rsidRDefault="002A068A" w:rsidP="002A068A">
      <w:r w:rsidRPr="002A068A">
        <w:t>December</w:t>
      </w:r>
    </w:p>
    <w:p w14:paraId="0B2B2F41" w14:textId="12E35C38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Testing and finalizing full scale model</w:t>
      </w:r>
    </w:p>
    <w:p w14:paraId="12C07734" w14:textId="182EC6C9" w:rsidR="002A068A" w:rsidRPr="002A068A" w:rsidRDefault="002A068A" w:rsidP="002A068A">
      <w:pPr>
        <w:pStyle w:val="ListParagraph"/>
        <w:numPr>
          <w:ilvl w:val="0"/>
          <w:numId w:val="8"/>
        </w:numPr>
      </w:pPr>
      <w:r w:rsidRPr="002A068A">
        <w:t>Starting work on paper and turning the model into a tool</w:t>
      </w:r>
    </w:p>
    <w:p w14:paraId="7CA9CE45" w14:textId="77777777" w:rsidR="002A068A" w:rsidRPr="002A068A" w:rsidRDefault="002A068A" w:rsidP="002A068A"/>
    <w:p w14:paraId="195B18BE" w14:textId="77777777" w:rsidR="002A068A" w:rsidRPr="002A068A" w:rsidRDefault="002A068A" w:rsidP="002A068A"/>
    <w:p w14:paraId="56D0E53F" w14:textId="77777777" w:rsidR="002A068A" w:rsidRPr="002A068A" w:rsidRDefault="002A068A" w:rsidP="002A068A"/>
    <w:p w14:paraId="26F792E1" w14:textId="77777777" w:rsidR="002A068A" w:rsidRPr="002A068A" w:rsidRDefault="002A068A" w:rsidP="002A068A"/>
    <w:p w14:paraId="02CA9849" w14:textId="77777777" w:rsidR="002A068A" w:rsidRPr="002A068A" w:rsidRDefault="002A068A" w:rsidP="002A068A"/>
    <w:p w14:paraId="3140D421" w14:textId="77777777" w:rsidR="002A068A" w:rsidRPr="002A068A" w:rsidRDefault="002A068A" w:rsidP="002A068A"/>
    <w:p w14:paraId="1F16C4E4" w14:textId="77777777" w:rsidR="002A068A" w:rsidRPr="002A068A" w:rsidRDefault="002A068A" w:rsidP="002A068A"/>
    <w:p w14:paraId="478C3392" w14:textId="77777777" w:rsidR="002A068A" w:rsidRPr="002A068A" w:rsidRDefault="002A068A" w:rsidP="002A068A"/>
    <w:p w14:paraId="68A35296" w14:textId="77777777" w:rsidR="00AE3CCA" w:rsidRPr="002A068A" w:rsidRDefault="009C1730" w:rsidP="002A068A"/>
    <w:sectPr w:rsidR="00AE3CCA" w:rsidRPr="002A068A" w:rsidSect="00856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FBCBE92"/>
    <w:lvl w:ilvl="0" w:tplc="9B5E05C2">
      <w:start w:val="1"/>
      <w:numFmt w:val="decimal"/>
      <w:lvlText w:val="%1."/>
      <w:lvlJc w:val="left"/>
      <w:pPr>
        <w:ind w:left="720" w:hanging="360"/>
      </w:pPr>
      <w:rPr>
        <w:rFonts w:asciiTheme="minorHAnsi" w:eastAsia="MS Gothic" w:hAnsiTheme="minorHAnsi" w:cstheme="minorHAnsi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A93726"/>
    <w:multiLevelType w:val="hybridMultilevel"/>
    <w:tmpl w:val="A830BE9C"/>
    <w:lvl w:ilvl="0" w:tplc="994EF0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62E40"/>
    <w:multiLevelType w:val="hybridMultilevel"/>
    <w:tmpl w:val="47F4BA2A"/>
    <w:lvl w:ilvl="0" w:tplc="95F679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8A"/>
    <w:rsid w:val="0007381D"/>
    <w:rsid w:val="0008376B"/>
    <w:rsid w:val="00221179"/>
    <w:rsid w:val="002A068A"/>
    <w:rsid w:val="0033511B"/>
    <w:rsid w:val="00867F23"/>
    <w:rsid w:val="009937CD"/>
    <w:rsid w:val="009A66D9"/>
    <w:rsid w:val="009C1730"/>
    <w:rsid w:val="00B706F0"/>
    <w:rsid w:val="00BA4C34"/>
    <w:rsid w:val="00D33392"/>
    <w:rsid w:val="00D74DCC"/>
    <w:rsid w:val="00F5578C"/>
    <w:rsid w:val="00F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C7821"/>
  <w14:defaultImageDpi w14:val="32767"/>
  <w15:chartTrackingRefBased/>
  <w15:docId w15:val="{C75D1D87-1D57-6D4E-B3AF-097B2B9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Sippo</dc:creator>
  <cp:keywords/>
  <dc:description/>
  <cp:lastModifiedBy>Sippo Rossi</cp:lastModifiedBy>
  <cp:revision>3</cp:revision>
  <dcterms:created xsi:type="dcterms:W3CDTF">2021-07-01T08:53:00Z</dcterms:created>
  <dcterms:modified xsi:type="dcterms:W3CDTF">2021-07-02T12:25:00Z</dcterms:modified>
</cp:coreProperties>
</file>